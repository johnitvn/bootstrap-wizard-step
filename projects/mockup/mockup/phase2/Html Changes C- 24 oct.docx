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0274D" w14:textId="77777777" w:rsidR="003D6766" w:rsidRDefault="00B527F7" w:rsidP="003C2D06">
      <w:pPr>
        <w:pStyle w:val="Heading1"/>
      </w:pPr>
      <w:r>
        <w:t>Changes 24 Oct. 14</w:t>
      </w:r>
    </w:p>
    <w:p w14:paraId="6A007928" w14:textId="77777777" w:rsidR="00B527F7" w:rsidRDefault="00B527F7" w:rsidP="00E2316C"/>
    <w:p w14:paraId="140BFB11" w14:textId="379430C8" w:rsidR="00B527F7" w:rsidRDefault="00423888" w:rsidP="00B527F7">
      <w:pPr>
        <w:rPr>
          <w:rFonts w:ascii="Open Sans Light" w:hAnsi="Open Sans Light" w:cs="Open Sans Light"/>
          <w:color w:val="2B632F"/>
          <w:sz w:val="32"/>
          <w:szCs w:val="32"/>
          <w:lang w:val="en-US"/>
        </w:rPr>
      </w:pPr>
      <w:r>
        <w:rPr>
          <w:rFonts w:ascii="Open Sans Light" w:hAnsi="Open Sans Light" w:cs="Open Sans Light"/>
          <w:color w:val="2B632F"/>
          <w:sz w:val="32"/>
          <w:szCs w:val="32"/>
          <w:lang w:val="en-US"/>
        </w:rPr>
        <w:t>Powerball Flow</w:t>
      </w:r>
    </w:p>
    <w:p w14:paraId="4B204C16" w14:textId="17AEE677" w:rsidR="00423888" w:rsidRDefault="001C2994" w:rsidP="00B527F7">
      <w:pPr>
        <w:rPr>
          <w:rFonts w:ascii="Helvetica" w:hAnsi="Helvetica" w:cs="Helvetica"/>
          <w:lang w:val="en-US"/>
        </w:rPr>
      </w:pPr>
      <w:hyperlink r:id="rId6" w:history="1">
        <w:r w:rsidR="00F42D83" w:rsidRPr="003D0F2E">
          <w:rPr>
            <w:rStyle w:val="Hyperlink"/>
            <w:rFonts w:ascii="Helvetica" w:hAnsi="Helvetica" w:cs="Helvetica"/>
            <w:lang w:val="en-US"/>
          </w:rPr>
          <w:t>http://blacksweets.co.za/PayU/Phase-4-HTML/powerball/2.html</w:t>
        </w:r>
      </w:hyperlink>
    </w:p>
    <w:p w14:paraId="2F8EB73B" w14:textId="4F3F730C" w:rsidR="00F42D83" w:rsidRDefault="00F42D83" w:rsidP="00B527F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update mobile icon as per powerball</w:t>
      </w:r>
    </w:p>
    <w:p w14:paraId="2BCC149C" w14:textId="77777777" w:rsidR="00F42D83" w:rsidRDefault="00F42D83" w:rsidP="00B527F7">
      <w:pPr>
        <w:rPr>
          <w:rFonts w:ascii="Helvetica" w:hAnsi="Helvetica" w:cs="Helvetica"/>
          <w:lang w:val="en-US"/>
        </w:rPr>
      </w:pPr>
    </w:p>
    <w:p w14:paraId="6E9E1D22" w14:textId="0A31DB8C" w:rsidR="00F42D83" w:rsidRDefault="001C2994" w:rsidP="00B527F7">
      <w:pPr>
        <w:rPr>
          <w:rFonts w:ascii="Helvetica" w:hAnsi="Helvetica" w:cs="Helvetica"/>
          <w:lang w:val="en-US"/>
        </w:rPr>
      </w:pPr>
      <w:hyperlink r:id="rId7" w:history="1">
        <w:r w:rsidR="00F42D83" w:rsidRPr="003D0F2E">
          <w:rPr>
            <w:rStyle w:val="Hyperlink"/>
            <w:rFonts w:ascii="Helvetica" w:hAnsi="Helvetica" w:cs="Helvetica"/>
            <w:lang w:val="en-US"/>
          </w:rPr>
          <w:t>http://blacksweets.co.za/PayU/Phase-4-HTML/powerball/3.html</w:t>
        </w:r>
      </w:hyperlink>
    </w:p>
    <w:p w14:paraId="7CC2452A" w14:textId="7DBFE50D" w:rsidR="00F42D83" w:rsidRDefault="00F42D83" w:rsidP="00B527F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success icon skewed</w:t>
      </w:r>
    </w:p>
    <w:p w14:paraId="065ECBDF" w14:textId="77777777" w:rsidR="00F42D83" w:rsidRDefault="00F42D83" w:rsidP="00B527F7">
      <w:pPr>
        <w:rPr>
          <w:rFonts w:ascii="Helvetica" w:hAnsi="Helvetica" w:cs="Helvetica"/>
          <w:lang w:val="en-US"/>
        </w:rPr>
      </w:pPr>
    </w:p>
    <w:p w14:paraId="45C32905" w14:textId="6845C753" w:rsidR="00F42D83" w:rsidRDefault="001C2994" w:rsidP="00B527F7">
      <w:pPr>
        <w:rPr>
          <w:rFonts w:ascii="Helvetica" w:hAnsi="Helvetica" w:cs="Helvetica"/>
          <w:lang w:val="en-US"/>
        </w:rPr>
      </w:pPr>
      <w:hyperlink r:id="rId8" w:history="1">
        <w:r w:rsidR="00F42D83" w:rsidRPr="003D0F2E">
          <w:rPr>
            <w:rStyle w:val="Hyperlink"/>
            <w:rFonts w:ascii="Helvetica" w:hAnsi="Helvetica" w:cs="Helvetica"/>
            <w:lang w:val="en-US"/>
          </w:rPr>
          <w:t>http://blacksweets.co.za/PayU/Phase-4-HTML/powerball/5.html</w:t>
        </w:r>
      </w:hyperlink>
    </w:p>
    <w:p w14:paraId="0A44433A" w14:textId="120BED81" w:rsidR="00F42D83" w:rsidRDefault="00F42D83" w:rsidP="00B527F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update icons</w:t>
      </w:r>
    </w:p>
    <w:p w14:paraId="57FCA327" w14:textId="77777777" w:rsidR="00F42D83" w:rsidRDefault="00F42D83" w:rsidP="00B527F7">
      <w:pPr>
        <w:rPr>
          <w:rFonts w:ascii="Helvetica" w:hAnsi="Helvetica" w:cs="Helvetica"/>
          <w:lang w:val="en-US"/>
        </w:rPr>
      </w:pPr>
    </w:p>
    <w:p w14:paraId="6EA33BA3" w14:textId="2017B1D6" w:rsidR="00F42D83" w:rsidRDefault="001C2994" w:rsidP="00B527F7">
      <w:pPr>
        <w:rPr>
          <w:rFonts w:ascii="Helvetica" w:hAnsi="Helvetica" w:cs="Helvetica"/>
          <w:lang w:val="en-US"/>
        </w:rPr>
      </w:pPr>
      <w:hyperlink r:id="rId9" w:history="1">
        <w:r w:rsidR="00F42D83" w:rsidRPr="003D0F2E">
          <w:rPr>
            <w:rStyle w:val="Hyperlink"/>
            <w:rFonts w:ascii="Helvetica" w:hAnsi="Helvetica" w:cs="Helvetica"/>
            <w:lang w:val="en-US"/>
          </w:rPr>
          <w:t>http://blacksweets.co.za/PayU/Phase-4-HTML/powerball/6.html</w:t>
        </w:r>
      </w:hyperlink>
    </w:p>
    <w:p w14:paraId="191A3C23" w14:textId="5F5C3A53" w:rsidR="00F42D83" w:rsidRDefault="00F42D83" w:rsidP="00B527F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remove balls 46-49</w:t>
      </w:r>
    </w:p>
    <w:p w14:paraId="480E1584" w14:textId="77777777" w:rsidR="00F42D83" w:rsidRDefault="00F42D83" w:rsidP="00B527F7">
      <w:pPr>
        <w:rPr>
          <w:rFonts w:ascii="Helvetica" w:hAnsi="Helvetica" w:cs="Helvetica"/>
          <w:lang w:val="en-US"/>
        </w:rPr>
      </w:pPr>
    </w:p>
    <w:p w14:paraId="70366607" w14:textId="713346D8" w:rsidR="00F42D83" w:rsidRDefault="001C2994" w:rsidP="00B527F7">
      <w:pPr>
        <w:rPr>
          <w:rFonts w:ascii="Helvetica" w:hAnsi="Helvetica" w:cs="Helvetica"/>
          <w:lang w:val="en-US"/>
        </w:rPr>
      </w:pPr>
      <w:hyperlink r:id="rId10" w:history="1">
        <w:r w:rsidR="00F42D83" w:rsidRPr="003D0F2E">
          <w:rPr>
            <w:rStyle w:val="Hyperlink"/>
            <w:rFonts w:ascii="Helvetica" w:hAnsi="Helvetica" w:cs="Helvetica"/>
            <w:lang w:val="en-US"/>
          </w:rPr>
          <w:t>http://blacksweets.co.za/PayU/Phase-4-HTML/powerball/9.html</w:t>
        </w:r>
      </w:hyperlink>
    </w:p>
    <w:p w14:paraId="62AC3661" w14:textId="6E8D23A2" w:rsidR="00F42D83" w:rsidRDefault="00F42D83" w:rsidP="00B527F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headers hidden</w:t>
      </w:r>
    </w:p>
    <w:p w14:paraId="5ADD1576" w14:textId="77777777" w:rsidR="00F42D83" w:rsidRDefault="00F42D83" w:rsidP="00B527F7">
      <w:pPr>
        <w:rPr>
          <w:rFonts w:ascii="Helvetica" w:hAnsi="Helvetica" w:cs="Helvetica"/>
          <w:lang w:val="en-US"/>
        </w:rPr>
      </w:pPr>
    </w:p>
    <w:p w14:paraId="766262FB" w14:textId="78D61EFC" w:rsidR="00FA0829" w:rsidRDefault="001C2994" w:rsidP="00B527F7">
      <w:pPr>
        <w:rPr>
          <w:rFonts w:ascii="Helvetica" w:hAnsi="Helvetica" w:cs="Helvetica"/>
          <w:lang w:val="en-US"/>
        </w:rPr>
      </w:pPr>
      <w:hyperlink r:id="rId11" w:history="1">
        <w:r w:rsidR="002A2AC6" w:rsidRPr="00386B23">
          <w:rPr>
            <w:rStyle w:val="Hyperlink"/>
            <w:rFonts w:ascii="Helvetica" w:hAnsi="Helvetica" w:cs="Helvetica"/>
            <w:lang w:val="en-US"/>
          </w:rPr>
          <w:t>http://blacksweets.co.za/PayU/Phase-4-HTML/powerball/14.html</w:t>
        </w:r>
      </w:hyperlink>
    </w:p>
    <w:p w14:paraId="14AF8971" w14:textId="5D8AA894" w:rsidR="002A2AC6" w:rsidRDefault="002A2AC6" w:rsidP="00B527F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icon skewed</w:t>
      </w:r>
    </w:p>
    <w:p w14:paraId="496FB54A" w14:textId="77777777" w:rsidR="002A2AC6" w:rsidRDefault="002A2AC6" w:rsidP="00B527F7">
      <w:pPr>
        <w:rPr>
          <w:rFonts w:ascii="Helvetica" w:hAnsi="Helvetica" w:cs="Helvetica"/>
          <w:lang w:val="en-US"/>
        </w:rPr>
      </w:pPr>
    </w:p>
    <w:p w14:paraId="2B7227A9" w14:textId="7B78FFCD" w:rsidR="002A2AC6" w:rsidRDefault="001C2994" w:rsidP="00B527F7">
      <w:pPr>
        <w:rPr>
          <w:rFonts w:ascii="Helvetica" w:hAnsi="Helvetica" w:cs="Helvetica"/>
          <w:lang w:val="en-US"/>
        </w:rPr>
      </w:pPr>
      <w:hyperlink r:id="rId12" w:history="1">
        <w:r w:rsidR="002A2AC6" w:rsidRPr="00386B23">
          <w:rPr>
            <w:rStyle w:val="Hyperlink"/>
            <w:rFonts w:ascii="Helvetica" w:hAnsi="Helvetica" w:cs="Helvetica"/>
            <w:lang w:val="en-US"/>
          </w:rPr>
          <w:t>http://blacksweets.co.za/PayU/Phase-4-HTML/powerball/17.html</w:t>
        </w:r>
      </w:hyperlink>
    </w:p>
    <w:p w14:paraId="1D274F45" w14:textId="77777777" w:rsidR="002A2AC6" w:rsidRDefault="002A2AC6" w:rsidP="002A2AC6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icon skewed</w:t>
      </w:r>
    </w:p>
    <w:p w14:paraId="154876B1" w14:textId="77777777" w:rsidR="002A2AC6" w:rsidRDefault="002A2AC6" w:rsidP="00B527F7">
      <w:pPr>
        <w:rPr>
          <w:rFonts w:ascii="Helvetica" w:hAnsi="Helvetica" w:cs="Helvetica"/>
          <w:lang w:val="en-US"/>
        </w:rPr>
      </w:pPr>
    </w:p>
    <w:p w14:paraId="2FBF6CD2" w14:textId="77777777" w:rsidR="00FA0829" w:rsidRDefault="00FA0829" w:rsidP="00B527F7">
      <w:pPr>
        <w:rPr>
          <w:rFonts w:ascii="Helvetica" w:hAnsi="Helvetica" w:cs="Helvetica"/>
          <w:lang w:val="en-US"/>
        </w:rPr>
      </w:pPr>
    </w:p>
    <w:p w14:paraId="35C049B3" w14:textId="633C33C9" w:rsidR="00F42D83" w:rsidRDefault="0044343A" w:rsidP="00B527F7">
      <w:pPr>
        <w:rPr>
          <w:rFonts w:ascii="Helvetica" w:hAnsi="Helvetica" w:cs="Helvetica"/>
          <w:lang w:val="en-US"/>
        </w:rPr>
      </w:pPr>
      <w:r>
        <w:rPr>
          <w:rFonts w:ascii="Open Sans Light" w:hAnsi="Open Sans Light" w:cs="Open Sans Light"/>
          <w:color w:val="2B632F"/>
          <w:sz w:val="32"/>
          <w:szCs w:val="32"/>
          <w:lang w:val="en-US"/>
        </w:rPr>
        <w:t>Electricity Flow</w:t>
      </w:r>
    </w:p>
    <w:p w14:paraId="2CD82894" w14:textId="0C2F2146" w:rsidR="00F42D83" w:rsidRDefault="0044343A" w:rsidP="00B527F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split tables - </w:t>
      </w:r>
      <w:r w:rsidRPr="0044343A">
        <w:rPr>
          <w:rFonts w:ascii="Helvetica" w:hAnsi="Helvetica" w:cs="Helvetica"/>
          <w:lang w:val="en-US"/>
        </w:rPr>
        <w:t>http://blacksweets.co.za/PayU/Phase-4-HTML/electricity/9.html</w:t>
      </w:r>
    </w:p>
    <w:p w14:paraId="7B99735A" w14:textId="77777777" w:rsidR="00F42D83" w:rsidRDefault="00F42D83" w:rsidP="00B527F7">
      <w:pPr>
        <w:rPr>
          <w:rFonts w:ascii="Helvetica" w:hAnsi="Helvetica" w:cs="Helvetica"/>
          <w:lang w:val="en-US"/>
        </w:rPr>
      </w:pPr>
    </w:p>
    <w:p w14:paraId="48EB4FBC" w14:textId="77777777" w:rsidR="00F42D83" w:rsidRDefault="00F42D83" w:rsidP="00B527F7">
      <w:pPr>
        <w:rPr>
          <w:rFonts w:ascii="Helvetica" w:hAnsi="Helvetica" w:cs="Helvetica"/>
          <w:lang w:val="en-US"/>
        </w:rPr>
      </w:pPr>
    </w:p>
    <w:p w14:paraId="6A96DA08" w14:textId="025BCA6C" w:rsidR="00423888" w:rsidRDefault="00423888" w:rsidP="00B527F7">
      <w:pPr>
        <w:rPr>
          <w:rFonts w:ascii="Open Sans Light" w:hAnsi="Open Sans Light" w:cs="Open Sans Light"/>
          <w:color w:val="2B632F"/>
          <w:sz w:val="32"/>
          <w:szCs w:val="32"/>
          <w:lang w:val="en-US"/>
        </w:rPr>
      </w:pPr>
      <w:r>
        <w:rPr>
          <w:rFonts w:ascii="Open Sans Light" w:hAnsi="Open Sans Light" w:cs="Open Sans Light"/>
          <w:color w:val="2B632F"/>
          <w:sz w:val="32"/>
          <w:szCs w:val="32"/>
          <w:lang w:val="en-US"/>
        </w:rPr>
        <w:t>Lotto Flow</w:t>
      </w:r>
    </w:p>
    <w:p w14:paraId="512EF172" w14:textId="60588E62" w:rsidR="00DE0D91" w:rsidRDefault="00DE0D91" w:rsidP="00B527F7"/>
    <w:p w14:paraId="68A71E22" w14:textId="77777777" w:rsidR="007501CB" w:rsidRDefault="007501CB" w:rsidP="00B527F7"/>
    <w:p w14:paraId="6E3BEEE4" w14:textId="07FA7113" w:rsidR="007501CB" w:rsidRDefault="001C2994" w:rsidP="00B527F7">
      <w:hyperlink r:id="rId13" w:history="1">
        <w:r w:rsidR="007501CB" w:rsidRPr="003D0F2E">
          <w:rPr>
            <w:rStyle w:val="Hyperlink"/>
          </w:rPr>
          <w:t>http://blacksweets.co.za/PayU/Phase</w:t>
        </w:r>
        <w:r w:rsidR="007501CB" w:rsidRPr="003D0F2E">
          <w:rPr>
            <w:rStyle w:val="Hyperlink"/>
          </w:rPr>
          <w:t>-</w:t>
        </w:r>
        <w:r w:rsidR="007501CB" w:rsidRPr="003D0F2E">
          <w:rPr>
            <w:rStyle w:val="Hyperlink"/>
          </w:rPr>
          <w:t>4-HTML/lotto/10.html</w:t>
        </w:r>
      </w:hyperlink>
    </w:p>
    <w:p w14:paraId="3070D866" w14:textId="1A6A251C" w:rsidR="007501CB" w:rsidRDefault="00D6240F" w:rsidP="00B527F7">
      <w:r>
        <w:t>merge the :”Your No’s table” into the main table:</w:t>
      </w:r>
    </w:p>
    <w:p w14:paraId="41FA14F5" w14:textId="475235BC" w:rsidR="00D6240F" w:rsidRDefault="00D6240F" w:rsidP="00B527F7"/>
    <w:p w14:paraId="2DD0AB96" w14:textId="273F97DE" w:rsidR="007501CB" w:rsidRDefault="00D6240F" w:rsidP="00B527F7">
      <w:r>
        <w:rPr>
          <w:noProof/>
          <w:lang w:val="en-US"/>
        </w:rPr>
        <w:drawing>
          <wp:inline distT="0" distB="0" distL="0" distR="0" wp14:anchorId="4DB1E7F4" wp14:editId="5FD67398">
            <wp:extent cx="5270500" cy="1442720"/>
            <wp:effectExtent l="0" t="0" r="1270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4 at 9.03.37 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1A77" w14:textId="411D6C67" w:rsidR="007501CB" w:rsidRDefault="007501CB" w:rsidP="00B527F7"/>
    <w:p w14:paraId="3A8BAE80" w14:textId="77777777" w:rsidR="00DC694B" w:rsidRDefault="00DC694B" w:rsidP="00B527F7"/>
    <w:p w14:paraId="1BB22E4F" w14:textId="0B14FE20" w:rsidR="00DC694B" w:rsidRDefault="001C2994" w:rsidP="00B527F7">
      <w:hyperlink r:id="rId15" w:history="1">
        <w:r w:rsidR="00DC694B" w:rsidRPr="003D0F2E">
          <w:rPr>
            <w:rStyle w:val="Hyperlink"/>
          </w:rPr>
          <w:t>http://blacksweets.co.za/PayU/Phase-4-HTML/lotto/11.html</w:t>
        </w:r>
      </w:hyperlink>
    </w:p>
    <w:p w14:paraId="07DA2BC4" w14:textId="3E2A8969" w:rsidR="00DC694B" w:rsidRDefault="00DC694B" w:rsidP="00B527F7">
      <w:r>
        <w:t>Incorrect success icon</w:t>
      </w:r>
    </w:p>
    <w:p w14:paraId="2E5D7777" w14:textId="3483852D" w:rsidR="00D6240F" w:rsidRDefault="00D6240F" w:rsidP="00B527F7">
      <w:r>
        <w:rPr>
          <w:noProof/>
          <w:lang w:val="en-US"/>
        </w:rPr>
        <w:drawing>
          <wp:inline distT="0" distB="0" distL="0" distR="0" wp14:anchorId="3498EE22" wp14:editId="1F93F6EC">
            <wp:extent cx="5270500" cy="659130"/>
            <wp:effectExtent l="0" t="0" r="1270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4 at 9.04.56 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45A" w14:textId="4CB327A7" w:rsidR="00DC694B" w:rsidRDefault="00D6240F" w:rsidP="00B527F7">
      <w:r>
        <w:t>Merge the 2 tables:</w:t>
      </w:r>
    </w:p>
    <w:p w14:paraId="15E35150" w14:textId="77777777" w:rsidR="00D6240F" w:rsidRDefault="00D6240F" w:rsidP="00B527F7"/>
    <w:p w14:paraId="08FFF484" w14:textId="33285645" w:rsidR="00DC694B" w:rsidRDefault="00D6240F" w:rsidP="00B527F7">
      <w:r>
        <w:rPr>
          <w:noProof/>
          <w:lang w:val="en-US"/>
        </w:rPr>
        <w:drawing>
          <wp:inline distT="0" distB="0" distL="0" distR="0" wp14:anchorId="2D825821" wp14:editId="7EF76890">
            <wp:extent cx="5270500" cy="11049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4 at 9.04.37 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1B86" w14:textId="77777777" w:rsidR="00DC694B" w:rsidRDefault="00DC694B" w:rsidP="00B527F7"/>
    <w:p w14:paraId="3FC72E6D" w14:textId="19E2F69D" w:rsidR="00C223F2" w:rsidRDefault="001C2994" w:rsidP="00B527F7">
      <w:hyperlink r:id="rId18" w:history="1">
        <w:r w:rsidR="00C223F2" w:rsidRPr="003D0F2E">
          <w:rPr>
            <w:rStyle w:val="Hyperlink"/>
          </w:rPr>
          <w:t>http://blacksweets.co.za/PayU/Phase-4-HTML/lotto/13.html</w:t>
        </w:r>
      </w:hyperlink>
    </w:p>
    <w:p w14:paraId="5C043B88" w14:textId="77777777" w:rsidR="00D6240F" w:rsidRDefault="00D6240F" w:rsidP="00D6240F">
      <w:r>
        <w:t>merge the :”Your No’s table” into the main table:</w:t>
      </w:r>
    </w:p>
    <w:p w14:paraId="296CA633" w14:textId="77777777" w:rsidR="00D6240F" w:rsidRDefault="00D6240F" w:rsidP="00D6240F"/>
    <w:p w14:paraId="4830CB8B" w14:textId="77777777" w:rsidR="00D6240F" w:rsidRDefault="00D6240F" w:rsidP="00D6240F">
      <w:r>
        <w:rPr>
          <w:noProof/>
          <w:lang w:val="en-US"/>
        </w:rPr>
        <w:drawing>
          <wp:inline distT="0" distB="0" distL="0" distR="0" wp14:anchorId="12FD653F" wp14:editId="1E21DBE2">
            <wp:extent cx="5270500" cy="1442720"/>
            <wp:effectExtent l="0" t="0" r="1270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4 at 9.03.37 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0C53" w14:textId="77777777" w:rsidR="00423888" w:rsidRDefault="00423888" w:rsidP="00B527F7"/>
    <w:p w14:paraId="5DD8B307" w14:textId="19480BDC" w:rsidR="00423888" w:rsidRDefault="001C2994" w:rsidP="00B527F7">
      <w:hyperlink r:id="rId19" w:history="1">
        <w:r w:rsidR="00423888" w:rsidRPr="003D0F2E">
          <w:rPr>
            <w:rStyle w:val="Hyperlink"/>
          </w:rPr>
          <w:t>http://blacksweets.co.za/PayU/Phase-4-HTML/lotto/14.html</w:t>
        </w:r>
      </w:hyperlink>
    </w:p>
    <w:p w14:paraId="7C5BB778" w14:textId="37020B81" w:rsidR="00423888" w:rsidRDefault="001C2994" w:rsidP="00B527F7">
      <w:r>
        <w:t>should have the following icon as well</w:t>
      </w:r>
      <w:bookmarkStart w:id="0" w:name="_GoBack"/>
      <w:bookmarkEnd w:id="0"/>
      <w:r>
        <w:t xml:space="preserve"> </w:t>
      </w:r>
    </w:p>
    <w:p w14:paraId="383DF4E2" w14:textId="640B78DC" w:rsidR="001C2994" w:rsidRPr="001C2994" w:rsidRDefault="001C2994" w:rsidP="001C299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57357107" wp14:editId="61C2409A">
            <wp:extent cx="720000" cy="720000"/>
            <wp:effectExtent l="0" t="0" r="0" b="0"/>
            <wp:docPr id="11" name="Picture 1" descr="http://blacksweets.co.za/PayU/Phase-4-HTML/images/icons/re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acksweets.co.za/PayU/Phase-4-HTML/images/icons/rejec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B0C3" w14:textId="5CAE758C" w:rsidR="00423888" w:rsidRDefault="00423888" w:rsidP="00B527F7"/>
    <w:p w14:paraId="6EC1F298" w14:textId="77777777" w:rsidR="00423888" w:rsidRDefault="00423888" w:rsidP="00B527F7"/>
    <w:p w14:paraId="21849F71" w14:textId="77777777" w:rsidR="00423888" w:rsidRDefault="00423888" w:rsidP="00B527F7"/>
    <w:sectPr w:rsidR="00423888" w:rsidSect="003D67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1F"/>
    <w:rsid w:val="001C2994"/>
    <w:rsid w:val="002A2AC6"/>
    <w:rsid w:val="003C2D06"/>
    <w:rsid w:val="003D6766"/>
    <w:rsid w:val="00423888"/>
    <w:rsid w:val="0044343A"/>
    <w:rsid w:val="007501CB"/>
    <w:rsid w:val="00B500F9"/>
    <w:rsid w:val="00B527F7"/>
    <w:rsid w:val="00C223F2"/>
    <w:rsid w:val="00C7291F"/>
    <w:rsid w:val="00D6240F"/>
    <w:rsid w:val="00DC694B"/>
    <w:rsid w:val="00DE0D91"/>
    <w:rsid w:val="00E2316C"/>
    <w:rsid w:val="00F42D83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5BD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1F"/>
  </w:style>
  <w:style w:type="paragraph" w:styleId="Heading1">
    <w:name w:val="heading 1"/>
    <w:basedOn w:val="Normal"/>
    <w:next w:val="Normal"/>
    <w:link w:val="Heading1Char"/>
    <w:uiPriority w:val="9"/>
    <w:qFormat/>
    <w:rsid w:val="003C2D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9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9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91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2D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624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1F"/>
  </w:style>
  <w:style w:type="paragraph" w:styleId="Heading1">
    <w:name w:val="heading 1"/>
    <w:basedOn w:val="Normal"/>
    <w:next w:val="Normal"/>
    <w:link w:val="Heading1Char"/>
    <w:uiPriority w:val="9"/>
    <w:qFormat/>
    <w:rsid w:val="003C2D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9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9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91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2D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624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acksweets.co.za/PayU/Phase-4-HTML/powerball/6.html" TargetMode="External"/><Relationship Id="rId20" Type="http://schemas.openxmlformats.org/officeDocument/2006/relationships/image" Target="media/image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blacksweets.co.za/PayU/Phase-4-HTML/powerball/9.html" TargetMode="External"/><Relationship Id="rId11" Type="http://schemas.openxmlformats.org/officeDocument/2006/relationships/hyperlink" Target="http://blacksweets.co.za/PayU/Phase-4-HTML/powerball/14.html" TargetMode="External"/><Relationship Id="rId12" Type="http://schemas.openxmlformats.org/officeDocument/2006/relationships/hyperlink" Target="http://blacksweets.co.za/PayU/Phase-4-HTML/powerball/17.html" TargetMode="External"/><Relationship Id="rId13" Type="http://schemas.openxmlformats.org/officeDocument/2006/relationships/hyperlink" Target="http://blacksweets.co.za/PayU/Phase-4-HTML/lotto/10.html" TargetMode="External"/><Relationship Id="rId14" Type="http://schemas.openxmlformats.org/officeDocument/2006/relationships/image" Target="media/image1.jpg"/><Relationship Id="rId15" Type="http://schemas.openxmlformats.org/officeDocument/2006/relationships/hyperlink" Target="http://blacksweets.co.za/PayU/Phase-4-HTML/lotto/11.html" TargetMode="External"/><Relationship Id="rId16" Type="http://schemas.openxmlformats.org/officeDocument/2006/relationships/image" Target="media/image2.jpg"/><Relationship Id="rId17" Type="http://schemas.openxmlformats.org/officeDocument/2006/relationships/image" Target="media/image3.jpg"/><Relationship Id="rId18" Type="http://schemas.openxmlformats.org/officeDocument/2006/relationships/hyperlink" Target="http://blacksweets.co.za/PayU/Phase-4-HTML/lotto/13.html" TargetMode="External"/><Relationship Id="rId19" Type="http://schemas.openxmlformats.org/officeDocument/2006/relationships/hyperlink" Target="http://blacksweets.co.za/PayU/Phase-4-HTML/lotto/14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acksweets.co.za/PayU/Phase-4-HTML/powerball/2.html" TargetMode="External"/><Relationship Id="rId7" Type="http://schemas.openxmlformats.org/officeDocument/2006/relationships/hyperlink" Target="http://blacksweets.co.za/PayU/Phase-4-HTML/powerball/3.html" TargetMode="External"/><Relationship Id="rId8" Type="http://schemas.openxmlformats.org/officeDocument/2006/relationships/hyperlink" Target="http://blacksweets.co.za/PayU/Phase-4-HTML/powerball/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1666</Characters>
  <Application>Microsoft Macintosh Word</Application>
  <DocSecurity>0</DocSecurity>
  <Lines>13</Lines>
  <Paragraphs>3</Paragraphs>
  <ScaleCrop>false</ScaleCrop>
  <Company>Black Sweets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Gamiet</dc:creator>
  <cp:keywords/>
  <dc:description/>
  <cp:lastModifiedBy>Zaid Gamiet</cp:lastModifiedBy>
  <cp:revision>13</cp:revision>
  <dcterms:created xsi:type="dcterms:W3CDTF">2014-10-24T04:47:00Z</dcterms:created>
  <dcterms:modified xsi:type="dcterms:W3CDTF">2014-10-24T07:07:00Z</dcterms:modified>
</cp:coreProperties>
</file>